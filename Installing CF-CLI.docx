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4ED" w:rsidRDefault="009B0BE2">
      <w:pPr>
        <w:pStyle w:val="Title"/>
      </w:pPr>
      <w:r>
        <w:t>Installing cf-cli</w:t>
      </w:r>
    </w:p>
    <w:p w:rsidR="005044ED" w:rsidRDefault="009B0BE2">
      <w:pPr>
        <w:pStyle w:val="Heading1"/>
      </w:pPr>
      <w:r>
        <w:t>introduction</w:t>
      </w:r>
    </w:p>
    <w:p w:rsidR="005044ED" w:rsidRDefault="007E6944">
      <w:r>
        <w:t xml:space="preserve">To </w:t>
      </w:r>
      <w:r w:rsidR="00D5205B">
        <w:t>CF CLI is the command line tool from where you can do admin operations on your PCF environment. To make use of it, you must install cf cli in your linux terminal.</w:t>
      </w:r>
    </w:p>
    <w:p w:rsidR="00D5205B" w:rsidRDefault="00D5205B">
      <w:r>
        <w:t>The following guide will help you to install the latest version of cf cli.</w:t>
      </w:r>
    </w:p>
    <w:p w:rsidR="00D5205B" w:rsidRDefault="009B4E13" w:rsidP="00D5205B">
      <w:pPr>
        <w:pStyle w:val="Heading1"/>
      </w:pPr>
      <w:r>
        <w:t>Get the CF CLI</w:t>
      </w:r>
    </w:p>
    <w:p w:rsidR="00D5205B" w:rsidRDefault="00DB7AB3" w:rsidP="00D5205B">
      <w:r>
        <w:t>You can download the CF packages for Linux\MacOS or Windows from here.</w:t>
      </w:r>
    </w:p>
    <w:p w:rsidR="00DB7AB3" w:rsidRDefault="00383B0E" w:rsidP="00D5205B">
      <w:hyperlink r:id="rId9" w:history="1">
        <w:r w:rsidR="00DB7AB3" w:rsidRPr="00012C00">
          <w:rPr>
            <w:rStyle w:val="Hyperlink"/>
          </w:rPr>
          <w:t>https://github.com/cloudfoundry/cli/releases</w:t>
        </w:r>
      </w:hyperlink>
    </w:p>
    <w:p w:rsidR="00DB7AB3" w:rsidRDefault="00DB7AB3" w:rsidP="00D5205B">
      <w:r>
        <w:t>Else you can run following commands in your linux machine:</w:t>
      </w:r>
    </w:p>
    <w:tbl>
      <w:tblPr>
        <w:tblStyle w:val="TableGrid"/>
        <w:tblW w:w="0" w:type="auto"/>
        <w:tblLook w:val="04A0" w:firstRow="1" w:lastRow="0" w:firstColumn="1" w:lastColumn="0" w:noHBand="0" w:noVBand="1"/>
      </w:tblPr>
      <w:tblGrid>
        <w:gridCol w:w="9350"/>
      </w:tblGrid>
      <w:tr w:rsidR="00DB7AB3" w:rsidTr="00186D57">
        <w:tc>
          <w:tcPr>
            <w:tcW w:w="9350" w:type="dxa"/>
            <w:shd w:val="clear" w:color="auto" w:fill="F2F2F2" w:themeFill="background2"/>
          </w:tcPr>
          <w:p w:rsidR="00DB7AB3" w:rsidRPr="00186D57" w:rsidRDefault="00DB7AB3" w:rsidP="00D5205B">
            <w:pPr>
              <w:rPr>
                <w:sz w:val="20"/>
                <w:szCs w:val="20"/>
              </w:rPr>
            </w:pPr>
            <w:r w:rsidRPr="00186D57">
              <w:rPr>
                <w:sz w:val="20"/>
                <w:szCs w:val="20"/>
              </w:rPr>
              <w:t>$ curl -L "https://cli.run.pivotal.io/stable?release=linux64-binary&amp;source=github" | tar -zx</w:t>
            </w:r>
          </w:p>
        </w:tc>
      </w:tr>
    </w:tbl>
    <w:p w:rsidR="00DB7AB3" w:rsidRDefault="00DB7AB3" w:rsidP="00D5205B">
      <w:r>
        <w:t xml:space="preserve">It will download the latest version of cf cli in the extracted location. </w:t>
      </w:r>
    </w:p>
    <w:p w:rsidR="00DB7AB3" w:rsidRDefault="00760CF1" w:rsidP="00D5205B">
      <w:r>
        <w:rPr>
          <w:noProof/>
          <w:lang w:eastAsia="en-US"/>
        </w:rPr>
        <w:drawing>
          <wp:inline distT="0" distB="0" distL="0" distR="0">
            <wp:extent cx="5939790" cy="278320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2783205"/>
                    </a:xfrm>
                    <a:prstGeom prst="rect">
                      <a:avLst/>
                    </a:prstGeom>
                    <a:noFill/>
                    <a:ln>
                      <a:noFill/>
                    </a:ln>
                  </pic:spPr>
                </pic:pic>
              </a:graphicData>
            </a:graphic>
          </wp:inline>
        </w:drawing>
      </w:r>
    </w:p>
    <w:p w:rsidR="00DB7AB3" w:rsidRDefault="00DB7AB3" w:rsidP="00D5205B">
      <w:r>
        <w:t>To check the version you have downloaded, you need to run the following command:</w:t>
      </w:r>
    </w:p>
    <w:p w:rsidR="00DB7AB3" w:rsidRDefault="00760CF1" w:rsidP="00D5205B">
      <w:r>
        <w:t># ./cf –version.</w:t>
      </w:r>
    </w:p>
    <w:p w:rsidR="00760CF1" w:rsidRDefault="00760CF1" w:rsidP="00D5205B">
      <w:r>
        <w:t>But we do not want to run the command as a script rather we want it to be a service. This part is easy.</w:t>
      </w:r>
    </w:p>
    <w:p w:rsidR="00760CF1" w:rsidRDefault="00760CF1" w:rsidP="00D5205B">
      <w:r>
        <w:t>Copy the cf file to /usr/bin</w:t>
      </w:r>
    </w:p>
    <w:p w:rsidR="00D5205B" w:rsidRDefault="00760CF1" w:rsidP="00D5205B">
      <w:r w:rsidRPr="00760CF1">
        <w:t># cp cf /usr/bin/</w:t>
      </w:r>
    </w:p>
    <w:p w:rsidR="00D5205B" w:rsidRDefault="00760CF1" w:rsidP="00D5205B">
      <w:pPr>
        <w:pStyle w:val="Heading1"/>
      </w:pPr>
      <w:r>
        <w:lastRenderedPageBreak/>
        <w:t>Adding plugins</w:t>
      </w:r>
    </w:p>
    <w:p w:rsidR="00D5205B" w:rsidRDefault="00D5205B" w:rsidP="00D5205B">
      <w:r>
        <w:t>To</w:t>
      </w:r>
      <w:r w:rsidR="007F7AE2">
        <w:t xml:space="preserve"> extend capabilities of</w:t>
      </w:r>
      <w:r>
        <w:t xml:space="preserve"> CF CLI </w:t>
      </w:r>
      <w:r w:rsidR="007F7AE2">
        <w:t>you can add plugins to it. There are various plugins available for various tasks. For example, you can generate usage-report by adding usage-report plugin. Similarly, you can add diego-enabler plugin to help apps and spaces to move to diego or DEA according to the need.</w:t>
      </w:r>
    </w:p>
    <w:p w:rsidR="008873C4" w:rsidRDefault="008873C4" w:rsidP="00D5205B">
      <w:r>
        <w:t>To do so, the first step is to add the plugin repo. The command for that is:</w:t>
      </w:r>
    </w:p>
    <w:tbl>
      <w:tblPr>
        <w:tblStyle w:val="TableGrid"/>
        <w:tblW w:w="0" w:type="auto"/>
        <w:shd w:val="clear" w:color="auto" w:fill="F2F2F2" w:themeFill="background2"/>
        <w:tblLook w:val="04A0" w:firstRow="1" w:lastRow="0" w:firstColumn="1" w:lastColumn="0" w:noHBand="0" w:noVBand="1"/>
      </w:tblPr>
      <w:tblGrid>
        <w:gridCol w:w="9350"/>
      </w:tblGrid>
      <w:tr w:rsidR="008873C4" w:rsidRPr="00186D57" w:rsidTr="00186D57">
        <w:tc>
          <w:tcPr>
            <w:tcW w:w="9350" w:type="dxa"/>
            <w:shd w:val="clear" w:color="auto" w:fill="F2F2F2" w:themeFill="background2"/>
          </w:tcPr>
          <w:p w:rsidR="008873C4" w:rsidRPr="00186D57" w:rsidRDefault="008873C4" w:rsidP="008873C4">
            <w:pPr>
              <w:rPr>
                <w:sz w:val="20"/>
                <w:szCs w:val="20"/>
              </w:rPr>
            </w:pPr>
            <w:r w:rsidRPr="00186D57">
              <w:rPr>
                <w:sz w:val="20"/>
                <w:szCs w:val="20"/>
              </w:rPr>
              <w:t>[root@aoadbld00032lb tmp]# cf add-plugin-repo CF-Community http://plugins.cloudfoundry.org</w:t>
            </w:r>
          </w:p>
          <w:p w:rsidR="008873C4" w:rsidRPr="00186D57" w:rsidRDefault="008873C4" w:rsidP="008873C4">
            <w:pPr>
              <w:rPr>
                <w:sz w:val="20"/>
                <w:szCs w:val="20"/>
              </w:rPr>
            </w:pPr>
          </w:p>
          <w:p w:rsidR="008873C4" w:rsidRPr="00186D57" w:rsidRDefault="008873C4" w:rsidP="008873C4">
            <w:pPr>
              <w:rPr>
                <w:sz w:val="20"/>
                <w:szCs w:val="20"/>
              </w:rPr>
            </w:pPr>
            <w:r w:rsidRPr="00186D57">
              <w:rPr>
                <w:sz w:val="20"/>
                <w:szCs w:val="20"/>
              </w:rPr>
              <w:t>FAILED</w:t>
            </w:r>
          </w:p>
          <w:p w:rsidR="008873C4" w:rsidRPr="00186D57" w:rsidRDefault="008873C4" w:rsidP="008873C4">
            <w:pPr>
              <w:rPr>
                <w:sz w:val="20"/>
                <w:szCs w:val="20"/>
              </w:rPr>
            </w:pPr>
            <w:r w:rsidRPr="00186D57">
              <w:rPr>
                <w:sz w:val="20"/>
                <w:szCs w:val="20"/>
              </w:rPr>
              <w:t>Plugin repo named "CF-Community" already exists, please use another name.</w:t>
            </w:r>
          </w:p>
          <w:p w:rsidR="008873C4" w:rsidRPr="00186D57" w:rsidRDefault="008873C4" w:rsidP="008873C4">
            <w:pPr>
              <w:rPr>
                <w:sz w:val="20"/>
                <w:szCs w:val="20"/>
              </w:rPr>
            </w:pPr>
            <w:r w:rsidRPr="00186D57">
              <w:rPr>
                <w:sz w:val="20"/>
                <w:szCs w:val="20"/>
              </w:rPr>
              <w:t>[root@aoadbld00032lb tmp]#</w:t>
            </w:r>
          </w:p>
        </w:tc>
      </w:tr>
    </w:tbl>
    <w:p w:rsidR="008873C4" w:rsidRDefault="008873C4" w:rsidP="00D5205B">
      <w:r>
        <w:t>We have already added the plugin repo, hence the message came. We are good here.</w:t>
      </w:r>
    </w:p>
    <w:p w:rsidR="00D5205B" w:rsidRDefault="00077FD0" w:rsidP="00D5205B">
      <w:pPr>
        <w:pStyle w:val="Heading1"/>
      </w:pPr>
      <w:r>
        <w:t>To check all the available plugins in the repo</w:t>
      </w:r>
    </w:p>
    <w:p w:rsidR="00D5205B" w:rsidRDefault="00D5205B" w:rsidP="00D5205B">
      <w:r>
        <w:t>To CF CLI is the command line tool from where you can do admin operations on your PCF environment.</w:t>
      </w:r>
    </w:p>
    <w:tbl>
      <w:tblPr>
        <w:tblStyle w:val="TableGrid"/>
        <w:tblW w:w="0" w:type="auto"/>
        <w:shd w:val="clear" w:color="auto" w:fill="D9D9D9" w:themeFill="background1" w:themeFillShade="D9"/>
        <w:tblLook w:val="04A0" w:firstRow="1" w:lastRow="0" w:firstColumn="1" w:lastColumn="0" w:noHBand="0" w:noVBand="1"/>
      </w:tblPr>
      <w:tblGrid>
        <w:gridCol w:w="9350"/>
      </w:tblGrid>
      <w:tr w:rsidR="00077FD0" w:rsidRPr="00186D57" w:rsidTr="00E87B87">
        <w:tc>
          <w:tcPr>
            <w:tcW w:w="9350" w:type="dxa"/>
            <w:shd w:val="clear" w:color="auto" w:fill="D9D9D9" w:themeFill="background1" w:themeFillShade="D9"/>
          </w:tcPr>
          <w:p w:rsidR="00077FD0" w:rsidRPr="00186D57" w:rsidRDefault="00077FD0" w:rsidP="00077FD0">
            <w:pPr>
              <w:rPr>
                <w:sz w:val="20"/>
                <w:szCs w:val="20"/>
              </w:rPr>
            </w:pPr>
            <w:r w:rsidRPr="00186D57">
              <w:rPr>
                <w:sz w:val="20"/>
                <w:szCs w:val="20"/>
              </w:rPr>
              <w:t>[root@aoadbld00032lb tmp]# cf repo-plugins</w:t>
            </w:r>
          </w:p>
          <w:p w:rsidR="00077FD0" w:rsidRPr="00186D57" w:rsidRDefault="00077FD0" w:rsidP="00077FD0">
            <w:pPr>
              <w:rPr>
                <w:sz w:val="20"/>
                <w:szCs w:val="20"/>
              </w:rPr>
            </w:pPr>
            <w:r w:rsidRPr="00186D57">
              <w:rPr>
                <w:sz w:val="20"/>
                <w:szCs w:val="20"/>
              </w:rPr>
              <w:t>Getting plugins from all repositories ...</w:t>
            </w:r>
          </w:p>
          <w:p w:rsidR="00077FD0" w:rsidRPr="00186D57" w:rsidRDefault="00077FD0" w:rsidP="00077FD0">
            <w:pPr>
              <w:rPr>
                <w:sz w:val="20"/>
                <w:szCs w:val="20"/>
              </w:rPr>
            </w:pPr>
          </w:p>
          <w:p w:rsidR="00077FD0" w:rsidRPr="00186D57" w:rsidRDefault="00077FD0" w:rsidP="00077FD0">
            <w:pPr>
              <w:rPr>
                <w:sz w:val="20"/>
                <w:szCs w:val="20"/>
              </w:rPr>
            </w:pPr>
            <w:r w:rsidRPr="00186D57">
              <w:rPr>
                <w:sz w:val="20"/>
                <w:szCs w:val="20"/>
              </w:rPr>
              <w:t>Repository: CF-Community</w:t>
            </w:r>
          </w:p>
          <w:p w:rsidR="00077FD0" w:rsidRPr="00186D57" w:rsidRDefault="00077FD0" w:rsidP="00077FD0">
            <w:pPr>
              <w:rPr>
                <w:sz w:val="20"/>
                <w:szCs w:val="20"/>
              </w:rPr>
            </w:pPr>
            <w:r w:rsidRPr="00186D57">
              <w:rPr>
                <w:sz w:val="20"/>
                <w:szCs w:val="20"/>
              </w:rPr>
              <w:t>name                      version   description</w:t>
            </w:r>
          </w:p>
          <w:p w:rsidR="00077FD0" w:rsidRPr="00186D57" w:rsidRDefault="00077FD0" w:rsidP="00077FD0">
            <w:pPr>
              <w:rPr>
                <w:sz w:val="20"/>
                <w:szCs w:val="20"/>
              </w:rPr>
            </w:pPr>
            <w:r w:rsidRPr="00186D57">
              <w:rPr>
                <w:sz w:val="20"/>
                <w:szCs w:val="20"/>
              </w:rPr>
              <w:t>Firehose Plugin           0.9.0     This plugin allows you to connect to the firehose (CF admins only)</w:t>
            </w:r>
          </w:p>
          <w:p w:rsidR="00077FD0" w:rsidRPr="00186D57" w:rsidRDefault="00077FD0" w:rsidP="00077FD0">
            <w:pPr>
              <w:rPr>
                <w:sz w:val="20"/>
                <w:szCs w:val="20"/>
              </w:rPr>
            </w:pPr>
            <w:r w:rsidRPr="00186D57">
              <w:rPr>
                <w:sz w:val="20"/>
                <w:szCs w:val="20"/>
              </w:rPr>
              <w:t>Scaleover                 1.0.4     Roll traffic from one app to another by scaling over time</w:t>
            </w:r>
          </w:p>
          <w:p w:rsidR="00077FD0" w:rsidRPr="00186D57" w:rsidRDefault="00077FD0" w:rsidP="00077FD0">
            <w:pPr>
              <w:rPr>
                <w:sz w:val="20"/>
                <w:szCs w:val="20"/>
              </w:rPr>
            </w:pPr>
            <w:r w:rsidRPr="00186D57">
              <w:rPr>
                <w:sz w:val="20"/>
                <w:szCs w:val="20"/>
              </w:rPr>
              <w:t>antifreeze                0.2.1     Detect if an app has unexpected ENV vars or services bound which are missing from the manifest</w:t>
            </w:r>
          </w:p>
          <w:p w:rsidR="00077FD0" w:rsidRPr="00186D57" w:rsidRDefault="00077FD0" w:rsidP="00077FD0">
            <w:pPr>
              <w:rPr>
                <w:sz w:val="20"/>
                <w:szCs w:val="20"/>
              </w:rPr>
            </w:pPr>
            <w:r w:rsidRPr="00186D57">
              <w:rPr>
                <w:sz w:val="20"/>
                <w:szCs w:val="20"/>
              </w:rPr>
              <w:t>cf-willitconnect          1.1.0     Can CF connect to a thing?</w:t>
            </w:r>
          </w:p>
          <w:p w:rsidR="00077FD0" w:rsidRPr="00186D57" w:rsidRDefault="00077FD0" w:rsidP="00077FD0">
            <w:pPr>
              <w:rPr>
                <w:sz w:val="20"/>
                <w:szCs w:val="20"/>
              </w:rPr>
            </w:pPr>
            <w:r w:rsidRPr="00186D57">
              <w:rPr>
                <w:sz w:val="20"/>
                <w:szCs w:val="20"/>
              </w:rPr>
              <w:t>Diego-Enabler             1.1.0     Enable/Disable Diego support for an app (CLI v6.13.0+)</w:t>
            </w:r>
          </w:p>
          <w:p w:rsidR="00077FD0" w:rsidRPr="00186D57" w:rsidRDefault="00077FD0" w:rsidP="00077FD0">
            <w:pPr>
              <w:rPr>
                <w:sz w:val="20"/>
                <w:szCs w:val="20"/>
              </w:rPr>
            </w:pPr>
            <w:r w:rsidRPr="00186D57">
              <w:rPr>
                <w:sz w:val="20"/>
                <w:szCs w:val="20"/>
              </w:rPr>
              <w:t>Usage Report              1.3.0     Report on memory usage and application instances for orgs and spaces</w:t>
            </w:r>
          </w:p>
          <w:p w:rsidR="00077FD0" w:rsidRPr="00186D57" w:rsidRDefault="00077FD0" w:rsidP="00077FD0">
            <w:pPr>
              <w:rPr>
                <w:sz w:val="20"/>
                <w:szCs w:val="20"/>
              </w:rPr>
            </w:pPr>
            <w:r w:rsidRPr="00186D57">
              <w:rPr>
                <w:sz w:val="20"/>
                <w:szCs w:val="20"/>
              </w:rPr>
              <w:t>fastpush                  1.0.0     Fast, non-persistent, smart and incrementally updating of your application</w:t>
            </w:r>
          </w:p>
          <w:p w:rsidR="00077FD0" w:rsidRPr="00186D57" w:rsidRDefault="00077FD0" w:rsidP="00077FD0">
            <w:pPr>
              <w:rPr>
                <w:sz w:val="20"/>
                <w:szCs w:val="20"/>
              </w:rPr>
            </w:pPr>
            <w:r w:rsidRPr="00186D57">
              <w:rPr>
                <w:sz w:val="20"/>
                <w:szCs w:val="20"/>
              </w:rPr>
              <w:t>doctor                    1.0.2     doctor scans your deployed applications, routes and services for anomalies and reports any issues found. (CLI v6.7.0+)</w:t>
            </w:r>
          </w:p>
          <w:p w:rsidR="00077FD0" w:rsidRPr="00186D57" w:rsidRDefault="00077FD0" w:rsidP="00077FD0">
            <w:pPr>
              <w:rPr>
                <w:sz w:val="20"/>
                <w:szCs w:val="20"/>
              </w:rPr>
            </w:pPr>
            <w:r w:rsidRPr="00186D57">
              <w:rPr>
                <w:sz w:val="20"/>
                <w:szCs w:val="20"/>
              </w:rPr>
              <w:t>Download Droplet          1.0.1     Download droplets to your local machine</w:t>
            </w:r>
          </w:p>
          <w:p w:rsidR="00077FD0" w:rsidRPr="00186D57" w:rsidRDefault="00077FD0" w:rsidP="00077FD0">
            <w:pPr>
              <w:rPr>
                <w:sz w:val="20"/>
                <w:szCs w:val="20"/>
              </w:rPr>
            </w:pPr>
            <w:r w:rsidRPr="00186D57">
              <w:rPr>
                <w:sz w:val="20"/>
                <w:szCs w:val="20"/>
              </w:rPr>
              <w:t>manifest-generator        1.0.0     Help you to generate a manifest from 0 (CLI v6.7.0+)</w:t>
            </w:r>
          </w:p>
          <w:p w:rsidR="00077FD0" w:rsidRPr="00186D57" w:rsidRDefault="00077FD0" w:rsidP="00077FD0">
            <w:pPr>
              <w:rPr>
                <w:sz w:val="20"/>
                <w:szCs w:val="20"/>
              </w:rPr>
            </w:pPr>
            <w:r w:rsidRPr="00186D57">
              <w:rPr>
                <w:sz w:val="20"/>
                <w:szCs w:val="20"/>
              </w:rPr>
              <w:t>kibana-me-logs            0.4.3     Launches the Kibana UI (from kibana-me-logs) for an application.</w:t>
            </w:r>
          </w:p>
          <w:p w:rsidR="00077FD0" w:rsidRPr="00186D57" w:rsidRDefault="00077FD0" w:rsidP="00077FD0">
            <w:pPr>
              <w:rPr>
                <w:sz w:val="20"/>
                <w:szCs w:val="20"/>
              </w:rPr>
            </w:pPr>
            <w:r w:rsidRPr="00186D57">
              <w:rPr>
                <w:sz w:val="20"/>
                <w:szCs w:val="20"/>
              </w:rPr>
              <w:t>Cloud Deployment Plugin   1.0.1     This plugin allows you to manage application deployment details and manifests in a github repo (like spring cloud config server for deployments)</w:t>
            </w:r>
          </w:p>
          <w:p w:rsidR="00077FD0" w:rsidRPr="00186D57" w:rsidRDefault="00077FD0" w:rsidP="00077FD0">
            <w:pPr>
              <w:rPr>
                <w:sz w:val="20"/>
                <w:szCs w:val="20"/>
              </w:rPr>
            </w:pPr>
            <w:r w:rsidRPr="00186D57">
              <w:rPr>
                <w:sz w:val="20"/>
                <w:szCs w:val="20"/>
              </w:rPr>
              <w:t>CLI-Recorder              1.0.2     Records and playbacks CLI commands.</w:t>
            </w:r>
          </w:p>
          <w:p w:rsidR="00077FD0" w:rsidRPr="00186D57" w:rsidRDefault="00077FD0" w:rsidP="00077FD0">
            <w:pPr>
              <w:rPr>
                <w:sz w:val="20"/>
                <w:szCs w:val="20"/>
              </w:rPr>
            </w:pPr>
            <w:r w:rsidRPr="00186D57">
              <w:rPr>
                <w:sz w:val="20"/>
                <w:szCs w:val="20"/>
              </w:rPr>
              <w:lastRenderedPageBreak/>
              <w:t>Buildpack Management      1.0.0     Provides a declarative way to configure system buildpacks in a Cloud Foundry installation</w:t>
            </w:r>
          </w:p>
          <w:p w:rsidR="00077FD0" w:rsidRPr="00186D57" w:rsidRDefault="00077FD0" w:rsidP="00077FD0">
            <w:pPr>
              <w:rPr>
                <w:sz w:val="20"/>
                <w:szCs w:val="20"/>
              </w:rPr>
            </w:pPr>
            <w:r w:rsidRPr="00186D57">
              <w:rPr>
                <w:sz w:val="20"/>
                <w:szCs w:val="20"/>
              </w:rPr>
              <w:t>Targets                   1.1.0     Easily manage multiple CF targets</w:t>
            </w:r>
          </w:p>
          <w:p w:rsidR="00077FD0" w:rsidRPr="00186D57" w:rsidRDefault="00077FD0" w:rsidP="00077FD0">
            <w:pPr>
              <w:rPr>
                <w:sz w:val="20"/>
                <w:szCs w:val="20"/>
              </w:rPr>
            </w:pPr>
            <w:r w:rsidRPr="00186D57">
              <w:rPr>
                <w:sz w:val="20"/>
                <w:szCs w:val="20"/>
              </w:rPr>
              <w:t>blue-green-deploy         1.0.4     Zero downtime deploys with smoke test support</w:t>
            </w:r>
          </w:p>
          <w:p w:rsidR="00077FD0" w:rsidRPr="00186D57" w:rsidRDefault="00077FD0" w:rsidP="00077FD0">
            <w:pPr>
              <w:rPr>
                <w:sz w:val="20"/>
                <w:szCs w:val="20"/>
              </w:rPr>
            </w:pPr>
            <w:r w:rsidRPr="00186D57">
              <w:rPr>
                <w:sz w:val="20"/>
                <w:szCs w:val="20"/>
              </w:rPr>
              <w:t>Statistics                1.0.0     Display live metrics/statistics about an app</w:t>
            </w:r>
          </w:p>
          <w:p w:rsidR="00077FD0" w:rsidRPr="00186D57" w:rsidRDefault="00077FD0" w:rsidP="00077FD0">
            <w:pPr>
              <w:rPr>
                <w:sz w:val="20"/>
                <w:szCs w:val="20"/>
              </w:rPr>
            </w:pPr>
            <w:r w:rsidRPr="00186D57">
              <w:rPr>
                <w:sz w:val="20"/>
                <w:szCs w:val="20"/>
              </w:rPr>
              <w:t>wildcard_plugin           1.0.0     Allows user to search and delete apps using wildcard(*)</w:t>
            </w:r>
          </w:p>
          <w:p w:rsidR="00077FD0" w:rsidRPr="00186D57" w:rsidRDefault="00077FD0" w:rsidP="00077FD0">
            <w:pPr>
              <w:rPr>
                <w:sz w:val="20"/>
                <w:szCs w:val="20"/>
              </w:rPr>
            </w:pPr>
            <w:r w:rsidRPr="00186D57">
              <w:rPr>
                <w:sz w:val="20"/>
                <w:szCs w:val="20"/>
              </w:rPr>
              <w:t>CF App Stack Changer      1.1.0     Allows admins to list and update applications with outdated lucid64 stacks.</w:t>
            </w:r>
          </w:p>
          <w:p w:rsidR="00077FD0" w:rsidRPr="00186D57" w:rsidRDefault="00077FD0" w:rsidP="00077FD0">
            <w:pPr>
              <w:rPr>
                <w:sz w:val="20"/>
                <w:szCs w:val="20"/>
              </w:rPr>
            </w:pPr>
            <w:r w:rsidRPr="00186D57">
              <w:rPr>
                <w:sz w:val="20"/>
                <w:szCs w:val="20"/>
              </w:rPr>
              <w:t>cf-download               1.0.0     Plugin for downloading your application contents after staging.</w:t>
            </w:r>
          </w:p>
          <w:p w:rsidR="00077FD0" w:rsidRPr="00186D57" w:rsidRDefault="00077FD0" w:rsidP="00077FD0">
            <w:pPr>
              <w:rPr>
                <w:sz w:val="20"/>
                <w:szCs w:val="20"/>
              </w:rPr>
            </w:pPr>
            <w:r w:rsidRPr="00186D57">
              <w:rPr>
                <w:sz w:val="20"/>
                <w:szCs w:val="20"/>
              </w:rPr>
              <w:t>Copy Env                  1.0.0     Expose remote VCAP_SERVICES on the client environment</w:t>
            </w:r>
          </w:p>
          <w:p w:rsidR="00077FD0" w:rsidRPr="00186D57" w:rsidRDefault="00077FD0" w:rsidP="00077FD0">
            <w:pPr>
              <w:rPr>
                <w:sz w:val="20"/>
                <w:szCs w:val="20"/>
              </w:rPr>
            </w:pPr>
            <w:r w:rsidRPr="00186D57">
              <w:rPr>
                <w:sz w:val="20"/>
                <w:szCs w:val="20"/>
              </w:rPr>
              <w:t>Buildpack Usage           1.0.0     View all buildpacks used in the current CLI target context.</w:t>
            </w:r>
          </w:p>
          <w:p w:rsidR="00077FD0" w:rsidRPr="00186D57" w:rsidRDefault="00077FD0" w:rsidP="00077FD0">
            <w:pPr>
              <w:rPr>
                <w:sz w:val="20"/>
                <w:szCs w:val="20"/>
              </w:rPr>
            </w:pPr>
            <w:r w:rsidRPr="00186D57">
              <w:rPr>
                <w:sz w:val="20"/>
                <w:szCs w:val="20"/>
              </w:rPr>
              <w:t>Test User                 0.0.1     Create a user and assign all possible permissions, organisation and space are created if they do not already exist as well. If no organisation or space name are specified then the default value of 'development' is used</w:t>
            </w:r>
          </w:p>
          <w:p w:rsidR="00077FD0" w:rsidRPr="00186D57" w:rsidRDefault="00077FD0" w:rsidP="00077FD0">
            <w:pPr>
              <w:rPr>
                <w:sz w:val="20"/>
                <w:szCs w:val="20"/>
              </w:rPr>
            </w:pPr>
            <w:r w:rsidRPr="00186D57">
              <w:rPr>
                <w:sz w:val="20"/>
                <w:szCs w:val="20"/>
              </w:rPr>
              <w:t>Brooklyn                  0.1.1     Interact with Service Broker for Apache Brooklyn</w:t>
            </w:r>
          </w:p>
          <w:p w:rsidR="00077FD0" w:rsidRPr="00186D57" w:rsidRDefault="00077FD0" w:rsidP="00077FD0">
            <w:pPr>
              <w:rPr>
                <w:sz w:val="20"/>
                <w:szCs w:val="20"/>
              </w:rPr>
            </w:pPr>
            <w:r w:rsidRPr="00186D57">
              <w:rPr>
                <w:sz w:val="20"/>
                <w:szCs w:val="20"/>
              </w:rPr>
              <w:t>autopilot                 0.0.1     zero downtime deploy plugin for cf applications</w:t>
            </w:r>
          </w:p>
          <w:p w:rsidR="00077FD0" w:rsidRPr="00186D57" w:rsidRDefault="00077FD0" w:rsidP="00077FD0">
            <w:pPr>
              <w:rPr>
                <w:sz w:val="20"/>
                <w:szCs w:val="20"/>
              </w:rPr>
            </w:pPr>
            <w:r w:rsidRPr="00186D57">
              <w:rPr>
                <w:sz w:val="20"/>
                <w:szCs w:val="20"/>
              </w:rPr>
              <w:t>Open                      1.1.0     Open app url in browser</w:t>
            </w:r>
          </w:p>
          <w:p w:rsidR="00077FD0" w:rsidRPr="00186D57" w:rsidRDefault="00077FD0" w:rsidP="00077FD0">
            <w:pPr>
              <w:rPr>
                <w:sz w:val="20"/>
                <w:szCs w:val="20"/>
              </w:rPr>
            </w:pPr>
            <w:r w:rsidRPr="00186D57">
              <w:rPr>
                <w:sz w:val="20"/>
                <w:szCs w:val="20"/>
              </w:rPr>
              <w:t>Console                   1.0.0     Start a tmate session on an application container</w:t>
            </w:r>
          </w:p>
          <w:p w:rsidR="00077FD0" w:rsidRPr="00186D57" w:rsidRDefault="00077FD0" w:rsidP="00077FD0">
            <w:pPr>
              <w:rPr>
                <w:sz w:val="20"/>
                <w:szCs w:val="20"/>
              </w:rPr>
            </w:pPr>
            <w:r w:rsidRPr="00186D57">
              <w:rPr>
                <w:sz w:val="20"/>
                <w:szCs w:val="20"/>
              </w:rPr>
              <w:t>Live Stats                1.0.0     Monitor CPU and Memory usage on an app via the browser.</w:t>
            </w:r>
          </w:p>
          <w:p w:rsidR="00077FD0" w:rsidRPr="00186D57" w:rsidRDefault="00077FD0" w:rsidP="00077FD0">
            <w:pPr>
              <w:rPr>
                <w:sz w:val="20"/>
                <w:szCs w:val="20"/>
              </w:rPr>
            </w:pPr>
          </w:p>
          <w:p w:rsidR="00077FD0" w:rsidRPr="00186D57" w:rsidRDefault="00077FD0" w:rsidP="00077FD0">
            <w:pPr>
              <w:rPr>
                <w:sz w:val="20"/>
                <w:szCs w:val="20"/>
              </w:rPr>
            </w:pPr>
            <w:r w:rsidRPr="00186D57">
              <w:rPr>
                <w:sz w:val="20"/>
                <w:szCs w:val="20"/>
              </w:rPr>
              <w:t>[root@aoadbld00032lb tmp]#</w:t>
            </w:r>
          </w:p>
        </w:tc>
      </w:tr>
    </w:tbl>
    <w:p w:rsidR="00D5205B" w:rsidRDefault="00D5205B" w:rsidP="00077FD0"/>
    <w:p w:rsidR="00077FD0" w:rsidRDefault="00077FD0" w:rsidP="00077FD0"/>
    <w:p w:rsidR="00077FD0" w:rsidRDefault="00077FD0" w:rsidP="00077FD0"/>
    <w:p w:rsidR="00077FD0" w:rsidRDefault="00077FD0" w:rsidP="00D5205B">
      <w:r>
        <w:rPr>
          <w:noProof/>
          <w:lang w:eastAsia="en-US"/>
        </w:rPr>
        <w:drawing>
          <wp:inline distT="0" distB="0" distL="0" distR="0">
            <wp:extent cx="5931535" cy="2027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1535" cy="2027555"/>
                    </a:xfrm>
                    <a:prstGeom prst="rect">
                      <a:avLst/>
                    </a:prstGeom>
                    <a:noFill/>
                    <a:ln>
                      <a:noFill/>
                    </a:ln>
                  </pic:spPr>
                </pic:pic>
              </a:graphicData>
            </a:graphic>
          </wp:inline>
        </w:drawing>
      </w:r>
    </w:p>
    <w:p w:rsidR="00D5205B" w:rsidRDefault="000B6BE1" w:rsidP="00D5205B">
      <w:pPr>
        <w:pStyle w:val="Heading1"/>
      </w:pPr>
      <w:r>
        <w:t>Adding diego-enabler plugin</w:t>
      </w:r>
    </w:p>
    <w:p w:rsidR="000B6BE1" w:rsidRDefault="000B6BE1" w:rsidP="00D5205B"/>
    <w:tbl>
      <w:tblPr>
        <w:tblStyle w:val="TableGrid"/>
        <w:tblW w:w="0" w:type="auto"/>
        <w:shd w:val="clear" w:color="auto" w:fill="D9D9D9" w:themeFill="background1" w:themeFillShade="D9"/>
        <w:tblLook w:val="04A0" w:firstRow="1" w:lastRow="0" w:firstColumn="1" w:lastColumn="0" w:noHBand="0" w:noVBand="1"/>
      </w:tblPr>
      <w:tblGrid>
        <w:gridCol w:w="9350"/>
      </w:tblGrid>
      <w:tr w:rsidR="000B6BE1" w:rsidRPr="000B6BE1" w:rsidTr="000B6BE1">
        <w:tc>
          <w:tcPr>
            <w:tcW w:w="9350" w:type="dxa"/>
            <w:shd w:val="clear" w:color="auto" w:fill="D9D9D9" w:themeFill="background1" w:themeFillShade="D9"/>
          </w:tcPr>
          <w:p w:rsidR="000B6BE1" w:rsidRPr="000B6BE1" w:rsidRDefault="000B6BE1" w:rsidP="000B6BE1">
            <w:pPr>
              <w:rPr>
                <w:sz w:val="20"/>
                <w:szCs w:val="20"/>
              </w:rPr>
            </w:pPr>
            <w:r w:rsidRPr="000B6BE1">
              <w:rPr>
                <w:sz w:val="20"/>
                <w:szCs w:val="20"/>
              </w:rPr>
              <w:lastRenderedPageBreak/>
              <w:t>[root@aoadbld00032lb tmp]# cf install-plugin Diego-Enabler -r CF-Community</w:t>
            </w:r>
          </w:p>
          <w:p w:rsidR="000B6BE1" w:rsidRPr="000B6BE1" w:rsidRDefault="000B6BE1" w:rsidP="000B6BE1">
            <w:pPr>
              <w:rPr>
                <w:sz w:val="20"/>
                <w:szCs w:val="20"/>
              </w:rPr>
            </w:pPr>
          </w:p>
          <w:p w:rsidR="000B6BE1" w:rsidRPr="000B6BE1" w:rsidRDefault="000B6BE1" w:rsidP="000B6BE1">
            <w:pPr>
              <w:rPr>
                <w:sz w:val="20"/>
                <w:szCs w:val="20"/>
              </w:rPr>
            </w:pPr>
            <w:r w:rsidRPr="000B6BE1">
              <w:rPr>
                <w:sz w:val="20"/>
                <w:szCs w:val="20"/>
              </w:rPr>
              <w:t>**Attention: Plugins are binaries written by potentially untrusted authors. Install and use plugins at your own risk.**</w:t>
            </w:r>
          </w:p>
          <w:p w:rsidR="000B6BE1" w:rsidRPr="000B6BE1" w:rsidRDefault="000B6BE1" w:rsidP="000B6BE1">
            <w:pPr>
              <w:rPr>
                <w:sz w:val="20"/>
                <w:szCs w:val="20"/>
              </w:rPr>
            </w:pPr>
          </w:p>
          <w:p w:rsidR="000B6BE1" w:rsidRPr="000B6BE1" w:rsidRDefault="000B6BE1" w:rsidP="000B6BE1">
            <w:pPr>
              <w:rPr>
                <w:sz w:val="20"/>
                <w:szCs w:val="20"/>
              </w:rPr>
            </w:pPr>
            <w:r w:rsidRPr="000B6BE1">
              <w:rPr>
                <w:sz w:val="20"/>
                <w:szCs w:val="20"/>
              </w:rPr>
              <w:t>Do you want to install the plugin Diego-Enabler? (y or n)&gt; yes</w:t>
            </w:r>
          </w:p>
          <w:p w:rsidR="000B6BE1" w:rsidRPr="000B6BE1" w:rsidRDefault="000B6BE1" w:rsidP="000B6BE1">
            <w:pPr>
              <w:rPr>
                <w:sz w:val="20"/>
                <w:szCs w:val="20"/>
              </w:rPr>
            </w:pPr>
            <w:r w:rsidRPr="000B6BE1">
              <w:rPr>
                <w:sz w:val="20"/>
                <w:szCs w:val="20"/>
              </w:rPr>
              <w:t>Looking up 'Diego-Enabler' from repository 'CF-Community'</w:t>
            </w:r>
          </w:p>
          <w:p w:rsidR="000B6BE1" w:rsidRPr="000B6BE1" w:rsidRDefault="000B6BE1" w:rsidP="000B6BE1">
            <w:pPr>
              <w:rPr>
                <w:sz w:val="20"/>
                <w:szCs w:val="20"/>
              </w:rPr>
            </w:pPr>
            <w:r w:rsidRPr="000B6BE1">
              <w:rPr>
                <w:sz w:val="20"/>
                <w:szCs w:val="20"/>
              </w:rPr>
              <w:t>12741304 bytes downloaded...</w:t>
            </w:r>
          </w:p>
          <w:p w:rsidR="000B6BE1" w:rsidRPr="000B6BE1" w:rsidRDefault="000B6BE1" w:rsidP="000B6BE1">
            <w:pPr>
              <w:rPr>
                <w:sz w:val="20"/>
                <w:szCs w:val="20"/>
              </w:rPr>
            </w:pPr>
            <w:r w:rsidRPr="000B6BE1">
              <w:rPr>
                <w:sz w:val="20"/>
                <w:szCs w:val="20"/>
              </w:rPr>
              <w:t>Installing plugin /tmp/ filename=diego-enabler_linux_amd64...</w:t>
            </w:r>
          </w:p>
          <w:p w:rsidR="000B6BE1" w:rsidRPr="000B6BE1" w:rsidRDefault="000B6BE1" w:rsidP="000B6BE1">
            <w:pPr>
              <w:rPr>
                <w:sz w:val="20"/>
                <w:szCs w:val="20"/>
              </w:rPr>
            </w:pPr>
            <w:r w:rsidRPr="000B6BE1">
              <w:rPr>
                <w:sz w:val="20"/>
                <w:szCs w:val="20"/>
              </w:rPr>
              <w:t>OK</w:t>
            </w:r>
          </w:p>
          <w:p w:rsidR="000B6BE1" w:rsidRPr="000B6BE1" w:rsidRDefault="000B6BE1" w:rsidP="000B6BE1">
            <w:pPr>
              <w:rPr>
                <w:sz w:val="20"/>
                <w:szCs w:val="20"/>
              </w:rPr>
            </w:pPr>
            <w:r w:rsidRPr="000B6BE1">
              <w:rPr>
                <w:sz w:val="20"/>
                <w:szCs w:val="20"/>
              </w:rPr>
              <w:t>Plugin Diego-Enabler v1.0.1 successfully installed.</w:t>
            </w:r>
          </w:p>
          <w:p w:rsidR="000B6BE1" w:rsidRPr="000B6BE1" w:rsidRDefault="000B6BE1" w:rsidP="000B6BE1">
            <w:pPr>
              <w:rPr>
                <w:sz w:val="20"/>
                <w:szCs w:val="20"/>
              </w:rPr>
            </w:pPr>
            <w:r w:rsidRPr="000B6BE1">
              <w:rPr>
                <w:sz w:val="20"/>
                <w:szCs w:val="20"/>
              </w:rPr>
              <w:t>[root@aoadbld00032lb tmp]#</w:t>
            </w:r>
          </w:p>
        </w:tc>
      </w:tr>
    </w:tbl>
    <w:p w:rsidR="000B6BE1" w:rsidRDefault="000B6BE1" w:rsidP="00D5205B"/>
    <w:p w:rsidR="000B6BE1" w:rsidRDefault="000B6BE1" w:rsidP="000B6BE1">
      <w:pPr>
        <w:pStyle w:val="Heading1"/>
      </w:pPr>
      <w:r>
        <w:t>ADDing usage-report plugin</w:t>
      </w:r>
    </w:p>
    <w:p w:rsidR="000B6BE1" w:rsidRDefault="000B6BE1" w:rsidP="000B6BE1"/>
    <w:tbl>
      <w:tblPr>
        <w:tblStyle w:val="TableGrid"/>
        <w:tblW w:w="0" w:type="auto"/>
        <w:shd w:val="clear" w:color="auto" w:fill="D9D9D9" w:themeFill="background1" w:themeFillShade="D9"/>
        <w:tblLook w:val="04A0" w:firstRow="1" w:lastRow="0" w:firstColumn="1" w:lastColumn="0" w:noHBand="0" w:noVBand="1"/>
      </w:tblPr>
      <w:tblGrid>
        <w:gridCol w:w="9350"/>
      </w:tblGrid>
      <w:tr w:rsidR="000B6BE1" w:rsidRPr="000B6BE1" w:rsidTr="000B6BE1">
        <w:tc>
          <w:tcPr>
            <w:tcW w:w="9350" w:type="dxa"/>
            <w:shd w:val="clear" w:color="auto" w:fill="D9D9D9" w:themeFill="background1" w:themeFillShade="D9"/>
          </w:tcPr>
          <w:p w:rsidR="000B6BE1" w:rsidRPr="000B6BE1" w:rsidRDefault="000B6BE1" w:rsidP="000B6BE1">
            <w:pPr>
              <w:rPr>
                <w:sz w:val="20"/>
                <w:szCs w:val="20"/>
              </w:rPr>
            </w:pPr>
            <w:r w:rsidRPr="000B6BE1">
              <w:rPr>
                <w:sz w:val="20"/>
                <w:szCs w:val="20"/>
              </w:rPr>
              <w:t>[root@aoadbld00032lb tmp]# cf install-plugin "Usage Report" -r CF-Community</w:t>
            </w:r>
          </w:p>
          <w:p w:rsidR="000B6BE1" w:rsidRPr="000B6BE1" w:rsidRDefault="000B6BE1" w:rsidP="000B6BE1">
            <w:pPr>
              <w:rPr>
                <w:sz w:val="20"/>
                <w:szCs w:val="20"/>
              </w:rPr>
            </w:pPr>
          </w:p>
          <w:p w:rsidR="000B6BE1" w:rsidRPr="000B6BE1" w:rsidRDefault="000B6BE1" w:rsidP="000B6BE1">
            <w:pPr>
              <w:rPr>
                <w:sz w:val="20"/>
                <w:szCs w:val="20"/>
              </w:rPr>
            </w:pPr>
            <w:r w:rsidRPr="000B6BE1">
              <w:rPr>
                <w:sz w:val="20"/>
                <w:szCs w:val="20"/>
              </w:rPr>
              <w:t>**Attention: Plugins are binaries written by potentially untrusted authors. Install and use plugins at your own risk.**</w:t>
            </w:r>
          </w:p>
          <w:p w:rsidR="000B6BE1" w:rsidRPr="000B6BE1" w:rsidRDefault="000B6BE1" w:rsidP="000B6BE1">
            <w:pPr>
              <w:rPr>
                <w:sz w:val="20"/>
                <w:szCs w:val="20"/>
              </w:rPr>
            </w:pPr>
          </w:p>
          <w:p w:rsidR="000B6BE1" w:rsidRPr="000B6BE1" w:rsidRDefault="000B6BE1" w:rsidP="000B6BE1">
            <w:pPr>
              <w:rPr>
                <w:sz w:val="20"/>
                <w:szCs w:val="20"/>
              </w:rPr>
            </w:pPr>
            <w:r w:rsidRPr="000B6BE1">
              <w:rPr>
                <w:sz w:val="20"/>
                <w:szCs w:val="20"/>
              </w:rPr>
              <w:t>Do you want to install the plugin Usage Report? (y or n)&gt; yes</w:t>
            </w:r>
          </w:p>
          <w:p w:rsidR="000B6BE1" w:rsidRPr="000B6BE1" w:rsidRDefault="000B6BE1" w:rsidP="000B6BE1">
            <w:pPr>
              <w:rPr>
                <w:sz w:val="20"/>
                <w:szCs w:val="20"/>
              </w:rPr>
            </w:pPr>
            <w:r w:rsidRPr="000B6BE1">
              <w:rPr>
                <w:sz w:val="20"/>
                <w:szCs w:val="20"/>
              </w:rPr>
              <w:t>Looking up 'Usage Report' from repository 'CF-Community'</w:t>
            </w:r>
          </w:p>
          <w:p w:rsidR="000B6BE1" w:rsidRPr="000B6BE1" w:rsidRDefault="000B6BE1" w:rsidP="000B6BE1">
            <w:pPr>
              <w:rPr>
                <w:sz w:val="20"/>
                <w:szCs w:val="20"/>
              </w:rPr>
            </w:pPr>
            <w:r w:rsidRPr="000B6BE1">
              <w:rPr>
                <w:sz w:val="20"/>
                <w:szCs w:val="20"/>
              </w:rPr>
              <w:t>8908816 bytes downloaded...</w:t>
            </w:r>
          </w:p>
          <w:p w:rsidR="000B6BE1" w:rsidRPr="000B6BE1" w:rsidRDefault="000B6BE1" w:rsidP="000B6BE1">
            <w:pPr>
              <w:rPr>
                <w:sz w:val="20"/>
                <w:szCs w:val="20"/>
              </w:rPr>
            </w:pPr>
            <w:r w:rsidRPr="000B6BE1">
              <w:rPr>
                <w:sz w:val="20"/>
                <w:szCs w:val="20"/>
              </w:rPr>
              <w:t>Installing plugin /tmp/usagereport-plugin...</w:t>
            </w:r>
          </w:p>
          <w:p w:rsidR="000B6BE1" w:rsidRPr="000B6BE1" w:rsidRDefault="000B6BE1" w:rsidP="000B6BE1">
            <w:pPr>
              <w:rPr>
                <w:sz w:val="20"/>
                <w:szCs w:val="20"/>
              </w:rPr>
            </w:pPr>
            <w:r w:rsidRPr="000B6BE1">
              <w:rPr>
                <w:sz w:val="20"/>
                <w:szCs w:val="20"/>
              </w:rPr>
              <w:t>OK</w:t>
            </w:r>
          </w:p>
          <w:p w:rsidR="000B6BE1" w:rsidRPr="000B6BE1" w:rsidRDefault="000B6BE1" w:rsidP="000B6BE1">
            <w:pPr>
              <w:rPr>
                <w:sz w:val="20"/>
                <w:szCs w:val="20"/>
              </w:rPr>
            </w:pPr>
            <w:r w:rsidRPr="000B6BE1">
              <w:rPr>
                <w:sz w:val="20"/>
                <w:szCs w:val="20"/>
              </w:rPr>
              <w:t>Plugin usage-report v1.3.0 successfully installed.</w:t>
            </w:r>
          </w:p>
          <w:p w:rsidR="000B6BE1" w:rsidRPr="000B6BE1" w:rsidRDefault="000B6BE1" w:rsidP="000B6BE1">
            <w:pPr>
              <w:rPr>
                <w:sz w:val="20"/>
                <w:szCs w:val="20"/>
              </w:rPr>
            </w:pPr>
            <w:r w:rsidRPr="000B6BE1">
              <w:rPr>
                <w:sz w:val="20"/>
                <w:szCs w:val="20"/>
              </w:rPr>
              <w:t>[root@aoadbld00032lb tmp]#</w:t>
            </w:r>
          </w:p>
        </w:tc>
      </w:tr>
    </w:tbl>
    <w:p w:rsidR="000B6BE1" w:rsidRDefault="000B6BE1" w:rsidP="000B6BE1"/>
    <w:p w:rsidR="000B6BE1" w:rsidRDefault="000B6BE1" w:rsidP="000B6BE1"/>
    <w:p w:rsidR="000B6BE1" w:rsidRDefault="000B6BE1" w:rsidP="000B6BE1">
      <w:r>
        <w:rPr>
          <w:noProof/>
          <w:lang w:eastAsia="en-US"/>
        </w:rPr>
        <w:lastRenderedPageBreak/>
        <w:drawing>
          <wp:inline distT="0" distB="0" distL="0" distR="0" wp14:anchorId="2AD5E592" wp14:editId="6F52D593">
            <wp:extent cx="5943600" cy="2483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83485"/>
                    </a:xfrm>
                    <a:prstGeom prst="rect">
                      <a:avLst/>
                    </a:prstGeom>
                  </pic:spPr>
                </pic:pic>
              </a:graphicData>
            </a:graphic>
          </wp:inline>
        </w:drawing>
      </w:r>
    </w:p>
    <w:p w:rsidR="000B6BE1" w:rsidRDefault="0087758E" w:rsidP="000B6BE1">
      <w:pPr>
        <w:pStyle w:val="Heading1"/>
      </w:pPr>
      <w:r>
        <w:t>CF Statisitcs</w:t>
      </w:r>
    </w:p>
    <w:p w:rsidR="004F19A7" w:rsidRDefault="004F19A7" w:rsidP="004F19A7">
      <w:r>
        <w:t>How about knowing the stats of an application? Here is the plugin called "Statistics".</w:t>
      </w:r>
    </w:p>
    <w:p w:rsidR="004F19A7" w:rsidRDefault="004F19A7" w:rsidP="004F19A7">
      <w:pPr>
        <w:pStyle w:val="ListParagraph"/>
        <w:numPr>
          <w:ilvl w:val="0"/>
          <w:numId w:val="4"/>
        </w:numPr>
      </w:pPr>
      <w:r>
        <w:t>Install using:</w:t>
      </w:r>
    </w:p>
    <w:p w:rsidR="004F19A7" w:rsidRDefault="004F19A7" w:rsidP="004F19A7">
      <w:pPr>
        <w:ind w:left="720" w:firstLine="720"/>
      </w:pPr>
      <w:r>
        <w:t>#cf install-plugin "Statistics" -r CF-Community</w:t>
      </w:r>
    </w:p>
    <w:p w:rsidR="004F19A7" w:rsidRDefault="004F19A7" w:rsidP="004F19A7">
      <w:pPr>
        <w:pStyle w:val="ListParagraph"/>
        <w:numPr>
          <w:ilvl w:val="0"/>
          <w:numId w:val="4"/>
        </w:numPr>
      </w:pPr>
      <w:r>
        <w:t>Target an org &amp; space:</w:t>
      </w:r>
    </w:p>
    <w:p w:rsidR="004F19A7" w:rsidRDefault="004F19A7" w:rsidP="004F19A7">
      <w:pPr>
        <w:ind w:left="720" w:firstLine="720"/>
      </w:pPr>
      <w:r>
        <w:t>#cf target  -o EnterpriseIntegration -s TibcoCloudDev</w:t>
      </w:r>
    </w:p>
    <w:p w:rsidR="004F19A7" w:rsidRDefault="004F19A7" w:rsidP="004F19A7">
      <w:pPr>
        <w:pStyle w:val="ListParagraph"/>
        <w:numPr>
          <w:ilvl w:val="0"/>
          <w:numId w:val="4"/>
        </w:numPr>
      </w:pPr>
      <w:r>
        <w:t>Run against an application</w:t>
      </w:r>
    </w:p>
    <w:p w:rsidR="0087758E" w:rsidRDefault="004F19A7" w:rsidP="004F19A7">
      <w:pPr>
        <w:ind w:left="720" w:firstLine="720"/>
      </w:pPr>
      <w:r>
        <w:t>#cf statistics HTTP-JMS-JDBC.application</w:t>
      </w:r>
    </w:p>
    <w:p w:rsidR="0087758E" w:rsidRDefault="004F19A7" w:rsidP="000B6BE1">
      <w:r>
        <w:rPr>
          <w:noProof/>
          <w:lang w:eastAsia="en-US"/>
        </w:rPr>
        <w:drawing>
          <wp:inline distT="0" distB="0" distL="0" distR="0">
            <wp:extent cx="5931535" cy="20910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1535" cy="2091055"/>
                    </a:xfrm>
                    <a:prstGeom prst="rect">
                      <a:avLst/>
                    </a:prstGeom>
                    <a:noFill/>
                    <a:ln>
                      <a:noFill/>
                    </a:ln>
                  </pic:spPr>
                </pic:pic>
              </a:graphicData>
            </a:graphic>
          </wp:inline>
        </w:drawing>
      </w:r>
    </w:p>
    <w:p w:rsidR="004932D5" w:rsidRDefault="004932D5" w:rsidP="000B6BE1"/>
    <w:p w:rsidR="004932D5" w:rsidRDefault="004932D5" w:rsidP="004932D5">
      <w:pPr>
        <w:pStyle w:val="Heading1"/>
      </w:pPr>
      <w:r>
        <w:t>CF kibana-me plugin</w:t>
      </w:r>
    </w:p>
    <w:p w:rsidR="004932D5" w:rsidRDefault="004932D5" w:rsidP="000B6BE1"/>
    <w:tbl>
      <w:tblPr>
        <w:tblStyle w:val="TableGrid"/>
        <w:tblW w:w="0" w:type="auto"/>
        <w:shd w:val="clear" w:color="auto" w:fill="F2F2F2" w:themeFill="background2"/>
        <w:tblLook w:val="04A0" w:firstRow="1" w:lastRow="0" w:firstColumn="1" w:lastColumn="0" w:noHBand="0" w:noVBand="1"/>
      </w:tblPr>
      <w:tblGrid>
        <w:gridCol w:w="9350"/>
      </w:tblGrid>
      <w:tr w:rsidR="0088487E" w:rsidRPr="0088487E" w:rsidTr="00F00AB1">
        <w:tc>
          <w:tcPr>
            <w:tcW w:w="9350" w:type="dxa"/>
            <w:shd w:val="clear" w:color="auto" w:fill="F2F2F2" w:themeFill="background2"/>
          </w:tcPr>
          <w:p w:rsidR="0088487E" w:rsidRPr="0088487E" w:rsidRDefault="0088487E" w:rsidP="0088487E">
            <w:pPr>
              <w:rPr>
                <w:sz w:val="20"/>
                <w:szCs w:val="20"/>
              </w:rPr>
            </w:pPr>
            <w:r w:rsidRPr="0088487E">
              <w:rPr>
                <w:sz w:val="20"/>
                <w:szCs w:val="20"/>
              </w:rPr>
              <w:t>[root@aoadbld00032lb openplatform]# cf add-plugin-repo community http://plugins.cfapps.io/</w:t>
            </w:r>
          </w:p>
          <w:p w:rsidR="0088487E" w:rsidRPr="0088487E" w:rsidRDefault="0088487E" w:rsidP="0088487E">
            <w:pPr>
              <w:rPr>
                <w:sz w:val="20"/>
                <w:szCs w:val="20"/>
              </w:rPr>
            </w:pPr>
            <w:r w:rsidRPr="0088487E">
              <w:rPr>
                <w:sz w:val="20"/>
                <w:szCs w:val="20"/>
              </w:rPr>
              <w:t>OK</w:t>
            </w:r>
          </w:p>
          <w:p w:rsidR="0088487E" w:rsidRPr="0088487E" w:rsidRDefault="0088487E" w:rsidP="0088487E">
            <w:pPr>
              <w:rPr>
                <w:sz w:val="20"/>
                <w:szCs w:val="20"/>
              </w:rPr>
            </w:pPr>
            <w:r w:rsidRPr="0088487E">
              <w:rPr>
                <w:sz w:val="20"/>
                <w:szCs w:val="20"/>
              </w:rPr>
              <w:t>http://plugins.cfapps.io/list added as 'community'</w:t>
            </w:r>
          </w:p>
          <w:p w:rsidR="0088487E" w:rsidRPr="0088487E" w:rsidRDefault="0088487E" w:rsidP="0088487E">
            <w:pPr>
              <w:rPr>
                <w:sz w:val="20"/>
                <w:szCs w:val="20"/>
              </w:rPr>
            </w:pPr>
            <w:r w:rsidRPr="0088487E">
              <w:rPr>
                <w:sz w:val="20"/>
                <w:szCs w:val="20"/>
              </w:rPr>
              <w:t>[root@aoadbld00032lb openplatform]# cf install-plugin kibana-me-logs -r community</w:t>
            </w:r>
          </w:p>
          <w:p w:rsidR="0088487E" w:rsidRPr="0088487E" w:rsidRDefault="0088487E" w:rsidP="0088487E">
            <w:pPr>
              <w:rPr>
                <w:sz w:val="20"/>
                <w:szCs w:val="20"/>
              </w:rPr>
            </w:pPr>
            <w:r w:rsidRPr="0088487E">
              <w:rPr>
                <w:sz w:val="20"/>
                <w:szCs w:val="20"/>
              </w:rPr>
              <w:t>**Attention: Plugins are binaries written by potentially untrusted authors. Install and use plugins at your own risk.**</w:t>
            </w:r>
          </w:p>
          <w:p w:rsidR="0088487E" w:rsidRPr="0088487E" w:rsidRDefault="0088487E" w:rsidP="0088487E">
            <w:pPr>
              <w:rPr>
                <w:sz w:val="20"/>
                <w:szCs w:val="20"/>
              </w:rPr>
            </w:pPr>
            <w:r w:rsidRPr="0088487E">
              <w:rPr>
                <w:sz w:val="20"/>
                <w:szCs w:val="20"/>
              </w:rPr>
              <w:t>Do you want to install the plugin kibana-me-logs? (y or n)&gt; yes</w:t>
            </w:r>
          </w:p>
          <w:p w:rsidR="0088487E" w:rsidRPr="0088487E" w:rsidRDefault="0088487E" w:rsidP="0088487E">
            <w:pPr>
              <w:rPr>
                <w:sz w:val="20"/>
                <w:szCs w:val="20"/>
              </w:rPr>
            </w:pPr>
            <w:r w:rsidRPr="0088487E">
              <w:rPr>
                <w:sz w:val="20"/>
                <w:szCs w:val="20"/>
              </w:rPr>
              <w:t>Looking up 'kibana-me-logs' from repository 'community'</w:t>
            </w:r>
          </w:p>
          <w:p w:rsidR="0088487E" w:rsidRPr="0088487E" w:rsidRDefault="0088487E" w:rsidP="0088487E">
            <w:pPr>
              <w:rPr>
                <w:sz w:val="20"/>
                <w:szCs w:val="20"/>
              </w:rPr>
            </w:pPr>
            <w:r w:rsidRPr="0088487E">
              <w:rPr>
                <w:sz w:val="20"/>
                <w:szCs w:val="20"/>
              </w:rPr>
              <w:t>8872680 bytes downloaded...</w:t>
            </w:r>
          </w:p>
          <w:p w:rsidR="0088487E" w:rsidRPr="0088487E" w:rsidRDefault="0088487E" w:rsidP="0088487E">
            <w:pPr>
              <w:rPr>
                <w:sz w:val="20"/>
                <w:szCs w:val="20"/>
              </w:rPr>
            </w:pPr>
            <w:r w:rsidRPr="0088487E">
              <w:rPr>
                <w:sz w:val="20"/>
                <w:szCs w:val="20"/>
              </w:rPr>
              <w:t>Installing plugin /tmp/ filename=cf-plugin-kibana-me-logs_linux_amd64...</w:t>
            </w:r>
          </w:p>
          <w:p w:rsidR="0088487E" w:rsidRPr="0088487E" w:rsidRDefault="0088487E" w:rsidP="0088487E">
            <w:pPr>
              <w:rPr>
                <w:sz w:val="20"/>
                <w:szCs w:val="20"/>
              </w:rPr>
            </w:pPr>
            <w:r w:rsidRPr="0088487E">
              <w:rPr>
                <w:sz w:val="20"/>
                <w:szCs w:val="20"/>
              </w:rPr>
              <w:t>OK</w:t>
            </w:r>
          </w:p>
          <w:p w:rsidR="0088487E" w:rsidRPr="0088487E" w:rsidRDefault="0088487E" w:rsidP="0088487E">
            <w:pPr>
              <w:rPr>
                <w:sz w:val="20"/>
                <w:szCs w:val="20"/>
              </w:rPr>
            </w:pPr>
            <w:r w:rsidRPr="0088487E">
              <w:rPr>
                <w:sz w:val="20"/>
                <w:szCs w:val="20"/>
              </w:rPr>
              <w:t>Plugin kibana-me-logs v0.4.3 successfully installed.</w:t>
            </w:r>
          </w:p>
          <w:p w:rsidR="0088487E" w:rsidRPr="0088487E" w:rsidRDefault="0088487E" w:rsidP="0088487E">
            <w:pPr>
              <w:rPr>
                <w:sz w:val="20"/>
                <w:szCs w:val="20"/>
              </w:rPr>
            </w:pPr>
            <w:r w:rsidRPr="0088487E">
              <w:rPr>
                <w:sz w:val="20"/>
                <w:szCs w:val="20"/>
              </w:rPr>
              <w:t>[root@aoadbld00032lb openplatform]#</w:t>
            </w:r>
          </w:p>
          <w:p w:rsidR="0088487E" w:rsidRPr="0088487E" w:rsidRDefault="0088487E" w:rsidP="000B6BE1">
            <w:pPr>
              <w:rPr>
                <w:sz w:val="20"/>
                <w:szCs w:val="20"/>
              </w:rPr>
            </w:pPr>
          </w:p>
        </w:tc>
      </w:tr>
    </w:tbl>
    <w:p w:rsidR="00663664" w:rsidRDefault="00663664" w:rsidP="000B6BE1"/>
    <w:p w:rsidR="00F6205E" w:rsidRDefault="00F6205E" w:rsidP="00F6205E">
      <w:pPr>
        <w:pStyle w:val="Heading1"/>
      </w:pPr>
      <w:r>
        <w:t xml:space="preserve">CF </w:t>
      </w:r>
      <w:r>
        <w:t>targets</w:t>
      </w:r>
      <w:r>
        <w:t xml:space="preserve"> plugin</w:t>
      </w:r>
    </w:p>
    <w:p w:rsidR="00BA0620" w:rsidRDefault="00BA0620" w:rsidP="000B6BE1">
      <w:r w:rsidRPr="00E43D22">
        <w:rPr>
          <w:b/>
        </w:rPr>
        <w:t>Plugin Name</w:t>
      </w:r>
      <w:r>
        <w:t>: Targets</w:t>
      </w:r>
    </w:p>
    <w:p w:rsidR="00BA0620" w:rsidRDefault="00BA0620" w:rsidP="000B6BE1">
      <w:r w:rsidRPr="00E43D22">
        <w:rPr>
          <w:b/>
        </w:rPr>
        <w:t>Version</w:t>
      </w:r>
      <w:r>
        <w:t>:</w:t>
      </w:r>
      <w:r w:rsidRPr="00BA0620">
        <w:t xml:space="preserve">  1.1.0     </w:t>
      </w:r>
    </w:p>
    <w:p w:rsidR="00F6205E" w:rsidRDefault="00BA0620" w:rsidP="000B6BE1">
      <w:r w:rsidRPr="00E43D22">
        <w:rPr>
          <w:b/>
        </w:rPr>
        <w:t>Purpose</w:t>
      </w:r>
      <w:r>
        <w:t xml:space="preserve">: </w:t>
      </w:r>
      <w:r w:rsidRPr="00BA0620">
        <w:t>Easily manage multiple CF targets</w:t>
      </w:r>
    </w:p>
    <w:p w:rsidR="00663664" w:rsidRDefault="00663664" w:rsidP="00663664">
      <w:pPr>
        <w:pStyle w:val="Heading2"/>
      </w:pPr>
      <w:r>
        <w:t>Add the plugin:</w:t>
      </w:r>
    </w:p>
    <w:p w:rsidR="00663664" w:rsidRDefault="00224B6A" w:rsidP="00663664">
      <w:r>
        <w:t>#</w:t>
      </w:r>
      <w:r w:rsidR="00663664">
        <w:t>cf add-plugin-repo CF-Community http://plugins.cloudfoundry.org/</w:t>
      </w:r>
    </w:p>
    <w:p w:rsidR="00663664" w:rsidRDefault="00224B6A" w:rsidP="00663664">
      <w:r>
        <w:t>#</w:t>
      </w:r>
      <w:r w:rsidR="00663664">
        <w:t>cf install-plugin targets -r CF-Community</w:t>
      </w:r>
    </w:p>
    <w:p w:rsidR="00663664" w:rsidRDefault="00663664" w:rsidP="00663664">
      <w:pPr>
        <w:pStyle w:val="Heading2"/>
      </w:pPr>
      <w:r>
        <w:t>Target</w:t>
      </w:r>
      <w:r w:rsidR="0091169D">
        <w:t xml:space="preserve"> &amp;save</w:t>
      </w:r>
      <w:r>
        <w:t xml:space="preserve"> the intended environment</w:t>
      </w:r>
    </w:p>
    <w:p w:rsidR="007146B4" w:rsidRDefault="007146B4" w:rsidP="00663664">
      <w:r>
        <w:t>Example:</w:t>
      </w:r>
    </w:p>
    <w:p w:rsidR="00663664" w:rsidRDefault="00224B6A" w:rsidP="00663664">
      <w:r>
        <w:t>#</w:t>
      </w:r>
      <w:r w:rsidR="00D70176" w:rsidRPr="00D70176">
        <w:t xml:space="preserve">cf login --skip-ssl-validation -a </w:t>
      </w:r>
      <w:hyperlink r:id="rId14" w:history="1">
        <w:r w:rsidR="007146B4" w:rsidRPr="00F5576B">
          <w:rPr>
            <w:rStyle w:val="Hyperlink"/>
          </w:rPr>
          <w:t>https://api.devcloudwest.inbcu.com</w:t>
        </w:r>
      </w:hyperlink>
    </w:p>
    <w:p w:rsidR="007146B4" w:rsidRDefault="007146B4" w:rsidP="00663664">
      <w:r>
        <w:t>Provide username and password and then execute following command:</w:t>
      </w:r>
    </w:p>
    <w:p w:rsidR="007146B4" w:rsidRPr="007146B4" w:rsidRDefault="00224B6A" w:rsidP="00663664">
      <w:pPr>
        <w:rPr>
          <w:i/>
        </w:rPr>
      </w:pPr>
      <w:r>
        <w:rPr>
          <w:i/>
        </w:rPr>
        <w:t>#</w:t>
      </w:r>
      <w:r w:rsidR="007146B4" w:rsidRPr="007146B4">
        <w:rPr>
          <w:i/>
        </w:rPr>
        <w:t>cf save-target NAME</w:t>
      </w:r>
    </w:p>
    <w:p w:rsidR="007146B4" w:rsidRDefault="00224B6A" w:rsidP="00663664">
      <w:r>
        <w:t>#</w:t>
      </w:r>
      <w:r w:rsidR="007146B4" w:rsidRPr="007146B4">
        <w:t>cf save-target devcloudwest</w:t>
      </w:r>
    </w:p>
    <w:p w:rsidR="00663664" w:rsidRDefault="0034180E" w:rsidP="00DF347F">
      <w:pPr>
        <w:pStyle w:val="Heading2"/>
      </w:pPr>
      <w:r>
        <w:lastRenderedPageBreak/>
        <w:t>check the targets</w:t>
      </w:r>
    </w:p>
    <w:p w:rsidR="0034180E" w:rsidRDefault="00DF347F" w:rsidP="00663664">
      <w:r>
        <w:t>#</w:t>
      </w:r>
      <w:r w:rsidR="0034180E" w:rsidRPr="0034180E">
        <w:t>cf targets</w:t>
      </w:r>
    </w:p>
    <w:tbl>
      <w:tblPr>
        <w:tblStyle w:val="TableGrid"/>
        <w:tblW w:w="0" w:type="auto"/>
        <w:shd w:val="clear" w:color="auto" w:fill="F2F2F2" w:themeFill="background2"/>
        <w:tblLook w:val="04A0" w:firstRow="1" w:lastRow="0" w:firstColumn="1" w:lastColumn="0" w:noHBand="0" w:noVBand="1"/>
      </w:tblPr>
      <w:tblGrid>
        <w:gridCol w:w="5215"/>
      </w:tblGrid>
      <w:tr w:rsidR="0034180E" w:rsidTr="00DF347F">
        <w:tc>
          <w:tcPr>
            <w:tcW w:w="5215" w:type="dxa"/>
            <w:shd w:val="clear" w:color="auto" w:fill="F2F2F2" w:themeFill="background2"/>
          </w:tcPr>
          <w:p w:rsidR="0034180E" w:rsidRDefault="0034180E" w:rsidP="0034180E">
            <w:r>
              <w:t>[root@aoaaplp00336 openplatform]# cf targets</w:t>
            </w:r>
          </w:p>
          <w:p w:rsidR="0034180E" w:rsidRDefault="0034180E" w:rsidP="0034180E">
            <w:r>
              <w:t>cloudeast</w:t>
            </w:r>
          </w:p>
          <w:p w:rsidR="0034180E" w:rsidRDefault="0034180E" w:rsidP="0034180E">
            <w:r>
              <w:t>cloudwest</w:t>
            </w:r>
          </w:p>
          <w:p w:rsidR="0034180E" w:rsidRDefault="0034180E" w:rsidP="0034180E">
            <w:r>
              <w:t>devcloudwest (current, modified)</w:t>
            </w:r>
          </w:p>
        </w:tc>
      </w:tr>
    </w:tbl>
    <w:p w:rsidR="0034180E" w:rsidRDefault="0034180E" w:rsidP="00663664"/>
    <w:p w:rsidR="0034180E" w:rsidRDefault="00DF347F" w:rsidP="00663664">
      <w:r>
        <w:t>A</w:t>
      </w:r>
      <w:r w:rsidR="0034180E">
        <w:t>dd more targets if you have.</w:t>
      </w:r>
    </w:p>
    <w:p w:rsidR="0034180E" w:rsidRDefault="00DF347F" w:rsidP="00DF347F">
      <w:pPr>
        <w:pStyle w:val="Heading2"/>
      </w:pPr>
      <w:r>
        <w:t>Point to the intended target</w:t>
      </w:r>
    </w:p>
    <w:p w:rsidR="00DF347F" w:rsidRDefault="001711EE" w:rsidP="00663664">
      <w:r>
        <w:t>#</w:t>
      </w:r>
      <w:bookmarkStart w:id="0" w:name="_GoBack"/>
      <w:bookmarkEnd w:id="0"/>
      <w:r w:rsidR="00DF347F" w:rsidRPr="00DF347F">
        <w:t>cf set-target devcloudwest</w:t>
      </w:r>
    </w:p>
    <w:sectPr w:rsidR="00DF347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B0E" w:rsidRDefault="00383B0E">
      <w:pPr>
        <w:spacing w:after="0" w:line="240" w:lineRule="auto"/>
      </w:pPr>
      <w:r>
        <w:separator/>
      </w:r>
    </w:p>
  </w:endnote>
  <w:endnote w:type="continuationSeparator" w:id="0">
    <w:p w:rsidR="00383B0E" w:rsidRDefault="00383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B0E" w:rsidRDefault="00383B0E">
      <w:pPr>
        <w:spacing w:after="0" w:line="240" w:lineRule="auto"/>
      </w:pPr>
      <w:r>
        <w:separator/>
      </w:r>
    </w:p>
  </w:footnote>
  <w:footnote w:type="continuationSeparator" w:id="0">
    <w:p w:rsidR="00383B0E" w:rsidRDefault="00383B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EE2EB2"/>
    <w:multiLevelType w:val="hybridMultilevel"/>
    <w:tmpl w:val="928E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BE2"/>
    <w:rsid w:val="00077FD0"/>
    <w:rsid w:val="000B6BE1"/>
    <w:rsid w:val="001711EE"/>
    <w:rsid w:val="00186D57"/>
    <w:rsid w:val="00224B6A"/>
    <w:rsid w:val="0034180E"/>
    <w:rsid w:val="00355C5A"/>
    <w:rsid w:val="00383B0E"/>
    <w:rsid w:val="004932D5"/>
    <w:rsid w:val="004F19A7"/>
    <w:rsid w:val="005044ED"/>
    <w:rsid w:val="00663664"/>
    <w:rsid w:val="007146B4"/>
    <w:rsid w:val="00760CF1"/>
    <w:rsid w:val="007E6944"/>
    <w:rsid w:val="007F7AE2"/>
    <w:rsid w:val="0087758E"/>
    <w:rsid w:val="0088487E"/>
    <w:rsid w:val="008873C4"/>
    <w:rsid w:val="0091169D"/>
    <w:rsid w:val="00985FE4"/>
    <w:rsid w:val="009B0BE2"/>
    <w:rsid w:val="009B4E13"/>
    <w:rsid w:val="00BA0620"/>
    <w:rsid w:val="00D5205B"/>
    <w:rsid w:val="00D70176"/>
    <w:rsid w:val="00DB7AB3"/>
    <w:rsid w:val="00DF347F"/>
    <w:rsid w:val="00E43D22"/>
    <w:rsid w:val="00E87B87"/>
    <w:rsid w:val="00F00AB1"/>
    <w:rsid w:val="00F6205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75A348-BBBD-4B53-8F87-7C2CA96C4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sid w:val="00DB7AB3"/>
    <w:rPr>
      <w:color w:val="005DB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39474114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thub.com/cloudfoundry/cli/releases" TargetMode="External"/><Relationship Id="rId14" Type="http://schemas.openxmlformats.org/officeDocument/2006/relationships/hyperlink" Target="https://api.devcloudwest.inbcu.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6464754\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F831AFD9-0B61-41E3-87B0-4C1E239D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63</TotalTime>
  <Pages>7</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Patra, Chandan (206464754)</dc:creator>
  <cp:keywords/>
  <cp:lastModifiedBy>Patra, Chandan (206464754)</cp:lastModifiedBy>
  <cp:revision>24</cp:revision>
  <dcterms:created xsi:type="dcterms:W3CDTF">2016-05-24T16:40:00Z</dcterms:created>
  <dcterms:modified xsi:type="dcterms:W3CDTF">2016-05-25T15:06:00Z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